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34" w:rsidRDefault="00082134">
      <w:pPr>
        <w:pStyle w:val="Title"/>
        <w:rPr>
          <w:rFonts w:ascii="Times New Roman" w:hAnsi="Times New Roman" w:cs="Times New Roman"/>
        </w:rPr>
      </w:pPr>
      <w:r>
        <w:t>Compléments HTML</w:t>
      </w:r>
    </w:p>
    <w:p w:rsidR="00082134" w:rsidRDefault="00082134">
      <w:pPr>
        <w:pStyle w:val="Heading1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les tableaux en HTML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 créer des tableaux en HTML.</w:t>
      </w:r>
    </w:p>
    <w:p w:rsidR="00082134" w:rsidRDefault="00082134">
      <w:pPr>
        <w:rPr>
          <w:rFonts w:ascii="Times New Roman" w:hAnsi="Times New Roman" w:cs="Times New Roman"/>
        </w:rPr>
      </w:pPr>
    </w:p>
    <w:p w:rsidR="00082134" w:rsidRDefault="00082134">
      <w:pPr>
        <w:rPr>
          <w:rFonts w:ascii="ComicSansMS,Bold" w:hAnsi="ComicSansMS,Bold" w:cs="ComicSansMS,Bold"/>
          <w:b/>
          <w:bCs/>
        </w:rPr>
      </w:pPr>
      <w:r>
        <w:rPr>
          <w:rFonts w:ascii="Times New Roman" w:hAnsi="Times New Roman" w:cs="Times New Roman"/>
        </w:rPr>
        <w:t xml:space="preserve">Le début d’un tableau est signalé par les balises </w:t>
      </w:r>
      <w:r>
        <w:rPr>
          <w:rFonts w:ascii="ComicSansMS,Bold" w:hAnsi="ComicSansMS,Bold" w:cs="ComicSansMS,Bold"/>
          <w:b/>
          <w:bCs/>
        </w:rPr>
        <w:t>&lt;TABLE&gt;</w:t>
      </w:r>
      <w:r>
        <w:rPr>
          <w:rFonts w:ascii="Times New Roman" w:hAnsi="Times New Roman" w:cs="Times New Roman"/>
        </w:rPr>
        <w:t xml:space="preserve">… </w:t>
      </w:r>
      <w:r>
        <w:rPr>
          <w:rFonts w:ascii="ComicSansMS,Bold" w:hAnsi="ComicSansMS,Bold" w:cs="ComicSansMS,Bold"/>
          <w:b/>
          <w:bCs/>
        </w:rPr>
        <w:t>&lt;/TABLE&gt;.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L’attribut </w:t>
      </w:r>
      <w:r>
        <w:rPr>
          <w:rFonts w:ascii="Times New Roman" w:hAnsi="Times New Roman" w:cs="Times New Roman"/>
          <w:b/>
          <w:bCs/>
        </w:rPr>
        <w:t>border</w:t>
      </w:r>
      <w:r>
        <w:rPr>
          <w:rFonts w:ascii="Times New Roman" w:hAnsi="Times New Roman" w:cs="Times New Roman"/>
        </w:rPr>
        <w:t xml:space="preserve"> trace les bordures.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début d’une ligne dans un tableau est signalé par la balise </w:t>
      </w:r>
      <w:r>
        <w:rPr>
          <w:rFonts w:ascii="ComicSansMS,Bold" w:hAnsi="ComicSansMS,Bold" w:cs="ComicSansMS,Bold"/>
          <w:b/>
          <w:bCs/>
        </w:rPr>
        <w:t xml:space="preserve">&lt;TR&gt; </w:t>
      </w:r>
      <w:r>
        <w:rPr>
          <w:rFonts w:ascii="Times New Roman" w:hAnsi="Times New Roman" w:cs="Times New Roman"/>
        </w:rPr>
        <w:t>(table row).</w:t>
      </w:r>
    </w:p>
    <w:p w:rsidR="00082134" w:rsidRDefault="00082134">
      <w:pPr>
        <w:rPr>
          <w:rFonts w:ascii="ComicSansMS,Bold" w:hAnsi="ComicSansMS,Bold" w:cs="ComicSansMS,Bold"/>
          <w:b/>
          <w:bCs/>
        </w:rPr>
      </w:pPr>
      <w:r>
        <w:rPr>
          <w:rFonts w:ascii="Times New Roman" w:hAnsi="Times New Roman" w:cs="Times New Roman"/>
        </w:rPr>
        <w:t xml:space="preserve">A l’intérieur d’une ligne on peut placer un nombre quelconque de colonnes délimitées par les balises </w:t>
      </w:r>
      <w:r>
        <w:rPr>
          <w:rFonts w:ascii="ComicSansMS,Bold" w:hAnsi="ComicSansMS,Bold" w:cs="ComicSansMS,Bold"/>
          <w:b/>
          <w:bCs/>
        </w:rPr>
        <w:t>&lt;TD&gt;… &lt;/TD&gt;.</w:t>
      </w:r>
    </w:p>
    <w:p w:rsidR="00082134" w:rsidRDefault="00082134">
      <w:pPr>
        <w:pStyle w:val="chapitre"/>
        <w:spacing w:after="0" w:line="240" w:lineRule="auto"/>
        <w:ind w:left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Exemple : 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désire réaliser un tableau comportant 2 lignes et 2 colonnes</w:t>
      </w:r>
    </w:p>
    <w:p w:rsidR="00082134" w:rsidRDefault="000821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184.5pt;height:134.25pt;visibility:visible">
            <v:imagedata r:id="rId7" o:title=""/>
          </v:shape>
        </w:pict>
      </w:r>
    </w:p>
    <w:p w:rsidR="00082134" w:rsidRDefault="000821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Image 2" o:spid="_x0000_i1026" type="#_x0000_t75" style="width:429.75pt;height:221.25pt;visibility:visible">
            <v:imagedata r:id="rId8" o:title=""/>
          </v:shape>
        </w:pict>
      </w:r>
    </w:p>
    <w:p w:rsidR="00082134" w:rsidRDefault="00082134">
      <w:pPr>
        <w:pStyle w:val="avous"/>
        <w:pBdr>
          <w:left w:val="none" w:sz="0" w:space="0" w:color="auto"/>
        </w:pBdr>
        <w:rPr>
          <w:rFonts w:ascii="Calibri" w:hAnsi="Calibri" w:cs="Calibri"/>
        </w:rPr>
      </w:pPr>
    </w:p>
    <w:p w:rsidR="00082134" w:rsidRDefault="00082134">
      <w:pPr>
        <w:pStyle w:val="chapitre"/>
        <w:spacing w:after="0" w:line="240" w:lineRule="auto"/>
        <w:ind w:left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TRAVAIL A FAIRE</w:t>
      </w:r>
    </w:p>
    <w:p w:rsidR="00082134" w:rsidRDefault="00082134">
      <w:pPr>
        <w:pStyle w:val="avous"/>
        <w:numPr>
          <w:ilvl w:val="0"/>
          <w:numId w:val="16"/>
        </w:numPr>
        <w:pBdr>
          <w:left w:val="none" w:sz="0" w:space="0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saisissez le code html ci-dessus et testez le résultat.</w:t>
      </w:r>
    </w:p>
    <w:p w:rsidR="00082134" w:rsidRDefault="00082134">
      <w:pPr>
        <w:pStyle w:val="avous"/>
        <w:numPr>
          <w:ilvl w:val="0"/>
          <w:numId w:val="16"/>
        </w:numPr>
        <w:pBdr>
          <w:left w:val="none" w:sz="0" w:space="0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Enregistrez votre travail sur votre lecteur personnel sous le nom de </w:t>
      </w:r>
      <w:r>
        <w:rPr>
          <w:rFonts w:ascii="Calibri" w:hAnsi="Calibri" w:cs="Calibri"/>
          <w:b/>
          <w:bCs/>
        </w:rPr>
        <w:t>exo_tableau_1.html</w:t>
      </w:r>
    </w:p>
    <w:p w:rsidR="00082134" w:rsidRDefault="00082134">
      <w:pPr>
        <w:rPr>
          <w:rFonts w:ascii="Comic Sans MS" w:hAnsi="Comic Sans MS" w:cs="Comic Sans MS"/>
          <w:sz w:val="36"/>
          <w:szCs w:val="36"/>
          <w:lang w:eastAsia="ar-SA"/>
        </w:rPr>
      </w:pPr>
      <w:r>
        <w:rPr>
          <w:rFonts w:ascii="Times New Roman" w:hAnsi="Times New Roman" w:cs="Times New Roman"/>
        </w:rPr>
        <w:br w:type="page"/>
      </w:r>
    </w:p>
    <w:p w:rsidR="00082134" w:rsidRDefault="00082134">
      <w:pPr>
        <w:pStyle w:val="chapitre"/>
        <w:widowControl w:val="0"/>
        <w:spacing w:after="0" w:line="240" w:lineRule="auto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remarque 1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insérer une légende au dessus du tableau, on utilise les balises &lt;CAPTION&gt; … &lt;/CAPTION&gt;.</w:t>
      </w:r>
    </w:p>
    <w:p w:rsidR="00082134" w:rsidRDefault="00082134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ajouter le code &lt;Caption&gt;&lt;h4&gt;Tableau des prénoms&lt;/h4&gt;&lt;/caption&gt; après la déclaration du tableau.</w:t>
      </w:r>
    </w:p>
    <w:p w:rsidR="00082134" w:rsidRDefault="00082134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visualisez le résultat.</w:t>
      </w:r>
    </w:p>
    <w:p w:rsidR="00082134" w:rsidRDefault="00082134">
      <w:pPr>
        <w:pStyle w:val="chapitre"/>
        <w:widowControl w:val="0"/>
        <w:spacing w:after="0" w:line="240" w:lineRule="auto"/>
        <w:ind w:left="0"/>
        <w:jc w:val="left"/>
        <w:rPr>
          <w:sz w:val="24"/>
          <w:szCs w:val="24"/>
        </w:rPr>
      </w:pPr>
      <w:r>
        <w:rPr>
          <w:sz w:val="24"/>
          <w:szCs w:val="24"/>
        </w:rPr>
        <w:t>remarque 2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insérer un espacement entre les cellules, on utilise l'attribut Cellpadding"</w:t>
      </w:r>
    </w:p>
    <w:p w:rsidR="00082134" w:rsidRDefault="00082134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modifiez le code de la balise table :</w:t>
      </w:r>
    </w:p>
    <w:p w:rsidR="00082134" w:rsidRDefault="00082134">
      <w:pPr>
        <w:pStyle w:val="avous"/>
        <w:widowControl w:val="0"/>
        <w:pBdr>
          <w:left w:val="none" w:sz="0" w:space="0" w:color="auto"/>
        </w:pBd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  <w:lang w:val="en-GB"/>
        </w:rPr>
        <w:t>&lt;table align="center" cellpadding="10" border = "2"&gt;</w:t>
      </w:r>
    </w:p>
    <w:p w:rsidR="00082134" w:rsidRDefault="00082134">
      <w:pPr>
        <w:pStyle w:val="avous"/>
        <w:numPr>
          <w:ilvl w:val="0"/>
          <w:numId w:val="15"/>
        </w:numPr>
        <w:pBdr>
          <w:left w:val="none" w:sz="0" w:space="0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>visualisez le résultat.</w:t>
      </w:r>
    </w:p>
    <w:p w:rsidR="00082134" w:rsidRDefault="00082134">
      <w:pPr>
        <w:pStyle w:val="chapitre"/>
        <w:spacing w:after="0" w:line="240" w:lineRule="auto"/>
        <w:ind w:left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travail à faire</w:t>
      </w:r>
    </w:p>
    <w:p w:rsidR="00082134" w:rsidRDefault="00082134">
      <w:pPr>
        <w:rPr>
          <w:rFonts w:ascii="Times New Roman" w:hAnsi="Times New Roman" w:cs="Times New Roman"/>
        </w:rPr>
      </w:pP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Créer le fichier HTML (</w:t>
      </w:r>
      <w:r>
        <w:rPr>
          <w:rFonts w:ascii="ComicSansMS,Bold" w:hAnsi="ComicSansMS,Bold" w:cs="ComicSansMS,Bold"/>
          <w:b/>
          <w:bCs/>
        </w:rPr>
        <w:t>SIO.HTML</w:t>
      </w:r>
      <w:r>
        <w:rPr>
          <w:rFonts w:ascii="Times New Roman" w:hAnsi="Times New Roman" w:cs="Times New Roman"/>
        </w:rPr>
        <w:t>) permettant d’obtenir l’image suivante :</w:t>
      </w:r>
    </w:p>
    <w:p w:rsidR="00082134" w:rsidRDefault="00082134">
      <w:pPr>
        <w:rPr>
          <w:rFonts w:ascii="Times New Roman" w:hAnsi="Times New Roman" w:cs="Times New Roman"/>
          <w:sz w:val="20"/>
          <w:szCs w:val="20"/>
        </w:rPr>
      </w:pPr>
    </w:p>
    <w:p w:rsidR="00082134" w:rsidRDefault="0008213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  <w:lang w:eastAsia="fr-FR"/>
        </w:rPr>
        <w:pict>
          <v:shape id="Image 4" o:spid="_x0000_i1027" type="#_x0000_t75" style="width:451.5pt;height:192.75pt;visibility:visible">
            <v:imagedata r:id="rId9" o:title=""/>
          </v:shape>
        </w:pict>
      </w:r>
      <w:r>
        <w:rPr>
          <w:rFonts w:ascii="Times New Roman" w:hAnsi="Times New Roman" w:cs="Times New Roman"/>
          <w:u w:val="single"/>
        </w:rPr>
        <w:t>Caractéristiques du document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Taille du premier titre H2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Bordure simple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Taille du second titre H3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Bordure simple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tableau contient :</w:t>
      </w:r>
    </w:p>
    <w:p w:rsidR="00082134" w:rsidRDefault="00082134">
      <w:pPr>
        <w:ind w:left="708"/>
        <w:rPr>
          <w:rFonts w:ascii="Times New Roman" w:hAnsi="Times New Roman" w:cs="Times New Roman"/>
        </w:rPr>
      </w:pPr>
      <w:r>
        <w:rPr>
          <w:rFonts w:ascii="CourierNew" w:hAnsi="CourierNew" w:cs="CourierNew"/>
        </w:rPr>
        <w:t xml:space="preserve">o </w:t>
      </w:r>
      <w:r>
        <w:rPr>
          <w:rFonts w:ascii="Times New Roman" w:hAnsi="Times New Roman" w:cs="Times New Roman"/>
        </w:rPr>
        <w:t>4 lignes et 4 colonnes,</w:t>
      </w:r>
    </w:p>
    <w:p w:rsidR="00082134" w:rsidRDefault="00082134">
      <w:pPr>
        <w:ind w:left="708"/>
        <w:rPr>
          <w:rFonts w:ascii="Times New Roman" w:hAnsi="Times New Roman" w:cs="Times New Roman"/>
        </w:rPr>
      </w:pPr>
      <w:r>
        <w:rPr>
          <w:rFonts w:ascii="CourierNew" w:hAnsi="CourierNew" w:cs="CourierNew"/>
        </w:rPr>
        <w:t xml:space="preserve">o </w:t>
      </w:r>
      <w:r>
        <w:rPr>
          <w:rFonts w:ascii="Times New Roman" w:hAnsi="Times New Roman" w:cs="Times New Roman"/>
        </w:rPr>
        <w:t>Il sera centré,</w:t>
      </w:r>
    </w:p>
    <w:p w:rsidR="00082134" w:rsidRDefault="00082134">
      <w:pPr>
        <w:ind w:left="708"/>
        <w:rPr>
          <w:rFonts w:ascii="Times New Roman" w:hAnsi="Times New Roman" w:cs="Times New Roman"/>
        </w:rPr>
      </w:pPr>
      <w:r>
        <w:rPr>
          <w:rFonts w:ascii="CourierNew" w:hAnsi="CourierNew" w:cs="CourierNew"/>
        </w:rPr>
        <w:t xml:space="preserve">o </w:t>
      </w:r>
      <w:r>
        <w:rPr>
          <w:rFonts w:ascii="Times New Roman" w:hAnsi="Times New Roman" w:cs="Times New Roman"/>
        </w:rPr>
        <w:t>espacement entre les cellules 15,</w:t>
      </w:r>
    </w:p>
    <w:p w:rsidR="00082134" w:rsidRDefault="00082134">
      <w:pPr>
        <w:ind w:left="708"/>
        <w:rPr>
          <w:rFonts w:ascii="Times New Roman" w:hAnsi="Times New Roman" w:cs="Times New Roman"/>
        </w:rPr>
      </w:pPr>
      <w:r>
        <w:rPr>
          <w:rFonts w:ascii="CourierNew" w:hAnsi="CourierNew" w:cs="CourierNew"/>
        </w:rPr>
        <w:t xml:space="preserve">o </w:t>
      </w:r>
      <w:r>
        <w:rPr>
          <w:rFonts w:ascii="Times New Roman" w:hAnsi="Times New Roman" w:cs="Times New Roman"/>
        </w:rPr>
        <w:t>largeur des bordures 2,</w:t>
      </w:r>
    </w:p>
    <w:p w:rsidR="00082134" w:rsidRDefault="00082134">
      <w:pPr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CourierNew" w:hAnsi="CourierNew" w:cs="CourierNew"/>
        </w:rPr>
        <w:t xml:space="preserve">o </w:t>
      </w:r>
      <w:r>
        <w:rPr>
          <w:rFonts w:ascii="Times New Roman" w:hAnsi="Times New Roman" w:cs="Times New Roman"/>
        </w:rPr>
        <w:t>titre du tableau en caractère gras.</w: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</w:p>
    <w:p w:rsidR="00082134" w:rsidRDefault="00082134"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Vous trouverez toutes les ressources utiles sur Internet.</w: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 en particulier ici :</w:t>
      </w:r>
    </w:p>
    <w:p w:rsidR="00082134" w:rsidRDefault="00082134">
      <w:pPr>
        <w:rPr>
          <w:rFonts w:ascii="Times New Roman" w:hAnsi="Times New Roman" w:cs="Times New Roman"/>
        </w:rPr>
      </w:pPr>
      <w:hyperlink r:id="rId10" w:history="1">
        <w:r>
          <w:rPr>
            <w:rFonts w:ascii="Times New Roman" w:hAnsi="Times New Roman" w:cs="Times New Roman"/>
            <w:color w:val="0000FF"/>
            <w:u w:val="single"/>
          </w:rPr>
          <w:t>http://cyberzoide.developpez.com/html/table.php3</w:t>
        </w:r>
      </w:hyperlink>
    </w:p>
    <w:p w:rsidR="00082134" w:rsidRDefault="00082134">
      <w:pPr>
        <w:rPr>
          <w:rFonts w:ascii="Times New Roman" w:hAnsi="Times New Roman" w:cs="Times New Roman"/>
        </w:rPr>
      </w:pP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</w:t>
      </w:r>
    </w:p>
    <w:p w:rsidR="00082134" w:rsidRDefault="00082134">
      <w:pPr>
        <w:rPr>
          <w:rFonts w:ascii="Times New Roman" w:hAnsi="Times New Roman" w:cs="Times New Roman"/>
        </w:rPr>
      </w:pPr>
      <w:hyperlink r:id="rId11" w:anchor="ss_part_1" w:history="1">
        <w:r>
          <w:rPr>
            <w:rFonts w:ascii="Times New Roman" w:hAnsi="Times New Roman" w:cs="Times New Roman"/>
            <w:color w:val="0000FF"/>
            <w:u w:val="single"/>
          </w:rPr>
          <w:t>http://www.siteduzero.com/tutoriel-3-13584-les-tableaux.html#ss_part_1</w:t>
        </w:r>
      </w:hyperlink>
    </w:p>
    <w:p w:rsidR="00082134" w:rsidRDefault="00082134">
      <w:pPr>
        <w:rPr>
          <w:rFonts w:ascii="Times New Roman" w:hAnsi="Times New Roman" w:cs="Times New Roman"/>
        </w:rPr>
      </w:pPr>
    </w:p>
    <w:p w:rsidR="00082134" w:rsidRDefault="00082134">
      <w:pPr>
        <w:pStyle w:val="avous"/>
        <w:pBdr>
          <w:left w:val="none" w:sz="0" w:space="0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Enregistrez votre travail sur votre lecteur personnel sous le nom de tableau_coeff.html</w:t>
      </w:r>
    </w:p>
    <w:p w:rsidR="00082134" w:rsidRDefault="00082134">
      <w:pPr>
        <w:pStyle w:val="Heading1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les formulaires en HTML</w: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Pour l'instant, nous ne traitons que la partie formulaire sans notion de récupération et passage des variables.</w:t>
      </w:r>
    </w:p>
    <w:p w:rsidR="00082134" w:rsidRDefault="00082134">
      <w:pPr>
        <w:pStyle w:val="Heading2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création d'un formulaire</w: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utilisez le lien suivant </w:t>
      </w:r>
    </w:p>
    <w:p w:rsidR="00082134" w:rsidRDefault="00082134">
      <w:pPr>
        <w:rPr>
          <w:rFonts w:ascii="Times New Roman" w:hAnsi="Times New Roman" w:cs="Times New Roman"/>
        </w:rPr>
      </w:pPr>
      <w:hyperlink r:id="rId12" w:history="1">
        <w:r>
          <w:rPr>
            <w:rFonts w:ascii="Times New Roman" w:hAnsi="Times New Roman" w:cs="Times New Roman"/>
            <w:color w:val="0000FF"/>
            <w:u w:val="single"/>
          </w:rPr>
          <w:t>http://www.siteduzero.com/tutoriel-3-13596-les-formulaires.html</w:t>
        </w:r>
      </w:hyperlink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réaliser le formulaire suivant : (la mise en forme sera faite dans un second temps)</w: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</w:p>
    <w:p w:rsidR="00082134" w:rsidRDefault="00082134">
      <w:pPr>
        <w:jc w:val="center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noProof/>
          <w:bdr w:val="single" w:sz="4" w:space="0" w:color="auto"/>
          <w:lang w:eastAsia="fr-FR"/>
        </w:rPr>
        <w:pict>
          <v:shape id="Image 5" o:spid="_x0000_i1028" type="#_x0000_t75" style="width:391.5pt;height:383.25pt;visibility:visible">
            <v:imagedata r:id="rId13" o:title=""/>
          </v:shape>
        </w:pic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</w:p>
    <w:p w:rsidR="00082134" w:rsidRDefault="00082134"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procédez avec méthode : </w:t>
      </w:r>
    </w:p>
    <w:p w:rsidR="00082134" w:rsidRDefault="000821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commencez par l'en tête</w:t>
      </w:r>
    </w:p>
    <w:p w:rsidR="00082134" w:rsidRDefault="0008213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construisez chaque élément du formulaire : </w:t>
      </w:r>
    </w:p>
    <w:p w:rsidR="00082134" w:rsidRDefault="0008213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les 2 zones de texte – testez</w:t>
      </w:r>
    </w:p>
    <w:p w:rsidR="00082134" w:rsidRDefault="0008213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les cases à cocher – testez</w:t>
      </w:r>
    </w:p>
    <w:p w:rsidR="00082134" w:rsidRDefault="0008213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les boutons</w:t>
      </w:r>
      <w:bookmarkStart w:id="0" w:name="_GoBack"/>
      <w:bookmarkEnd w:id="0"/>
      <w:r>
        <w:rPr>
          <w:rFonts w:ascii="Times New Roman" w:hAnsi="Times New Roman" w:cs="Times New Roman"/>
          <w:lang w:eastAsia="ar-SA"/>
        </w:rPr>
        <w:t xml:space="preserve"> radio – testez</w:t>
      </w:r>
    </w:p>
    <w:p w:rsidR="00082134" w:rsidRDefault="0008213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la liste déroulante de seconde langue (Espagnol, Allemand, Aucune) – testez</w:t>
      </w:r>
    </w:p>
    <w:p w:rsidR="00082134" w:rsidRDefault="0008213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la zone de texte libre – testez</w:t>
      </w:r>
    </w:p>
    <w:p w:rsidR="00082134" w:rsidRDefault="00082134">
      <w:pPr>
        <w:rPr>
          <w:rFonts w:ascii="Times New Roman" w:hAnsi="Times New Roman" w:cs="Times New Roman"/>
          <w:lang w:eastAsia="ar-SA"/>
        </w:rPr>
      </w:pPr>
    </w:p>
    <w:p w:rsidR="00082134" w:rsidRDefault="00082134">
      <w:pPr>
        <w:pStyle w:val="avous"/>
        <w:pBdr>
          <w:left w:val="none" w:sz="0" w:space="0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Enregistrez votre travail sur votre lecteur personnel sous le nom de formulaire_brut.html</w:t>
      </w:r>
    </w:p>
    <w:p w:rsidR="00082134" w:rsidRDefault="00082134">
      <w:pPr>
        <w:rPr>
          <w:rFonts w:ascii="Cambria" w:hAnsi="Cambria" w:cs="Cambria"/>
          <w:sz w:val="28"/>
          <w:szCs w:val="28"/>
          <w:lang w:eastAsia="ar-SA"/>
        </w:rPr>
      </w:pPr>
      <w:r>
        <w:rPr>
          <w:rFonts w:ascii="Times New Roman" w:hAnsi="Times New Roman" w:cs="Times New Roman"/>
          <w:lang w:eastAsia="ar-SA"/>
        </w:rPr>
        <w:br w:type="page"/>
      </w:r>
    </w:p>
    <w:p w:rsidR="00082134" w:rsidRDefault="00082134">
      <w:pPr>
        <w:pStyle w:val="Heading2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>amélioration de la présentation</w:t>
      </w:r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utilisant le tutoriel </w:t>
      </w:r>
    </w:p>
    <w:p w:rsidR="00082134" w:rsidRDefault="00082134">
      <w:pPr>
        <w:rPr>
          <w:rFonts w:ascii="Times New Roman" w:hAnsi="Times New Roman" w:cs="Times New Roman"/>
        </w:rPr>
      </w:pPr>
      <w:hyperlink r:id="rId14" w:history="1">
        <w:r>
          <w:rPr>
            <w:rFonts w:ascii="Times New Roman" w:hAnsi="Times New Roman" w:cs="Times New Roman"/>
            <w:color w:val="0000FF"/>
            <w:u w:val="single"/>
          </w:rPr>
          <w:t>http://www.siteduzero.com/tutoriel-3-33971-aligner-ses-formulaires-sans-tableaux.html</w:t>
        </w:r>
      </w:hyperlink>
    </w:p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améliorez la présentation de façon à obtenir ceci : (ou approchant) : </w:t>
      </w:r>
    </w:p>
    <w:p w:rsidR="00082134" w:rsidRDefault="00082134">
      <w:pPr>
        <w:rPr>
          <w:rFonts w:ascii="Times New Roman" w:hAnsi="Times New Roman" w:cs="Times New Roman"/>
        </w:rPr>
      </w:pPr>
    </w:p>
    <w:p w:rsidR="00082134" w:rsidRDefault="00082134">
      <w:pPr>
        <w:jc w:val="center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noProof/>
          <w:lang w:eastAsia="fr-FR"/>
        </w:rPr>
        <w:pict>
          <v:shape id="Image 6" o:spid="_x0000_i1029" type="#_x0000_t75" style="width:396pt;height:444.75pt;visibility:visible">
            <v:imagedata r:id="rId15" o:title=""/>
          </v:shape>
        </w:pict>
      </w:r>
    </w:p>
    <w:p w:rsidR="00082134" w:rsidRDefault="00082134">
      <w:pPr>
        <w:jc w:val="center"/>
        <w:rPr>
          <w:rFonts w:ascii="Times New Roman" w:hAnsi="Times New Roman" w:cs="Times New Roman"/>
          <w:lang w:eastAsia="ar-SA"/>
        </w:rPr>
      </w:pPr>
    </w:p>
    <w:p w:rsidR="00082134" w:rsidRDefault="00082134">
      <w:pPr>
        <w:pStyle w:val="avous"/>
        <w:pBdr>
          <w:left w:val="none" w:sz="0" w:space="0" w:color="auto"/>
        </w:pBd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Enregistrez votre travail dans votre répertoire personnel sur SIO1 sous le nom de formulaire_joli.html</w:t>
      </w:r>
    </w:p>
    <w:p w:rsidR="00082134" w:rsidRDefault="00082134">
      <w:pPr>
        <w:jc w:val="center"/>
        <w:rPr>
          <w:rFonts w:ascii="Times New Roman" w:hAnsi="Times New Roman" w:cs="Times New Roman"/>
          <w:lang w:eastAsia="ar-SA"/>
        </w:rPr>
      </w:pPr>
    </w:p>
    <w:sectPr w:rsidR="00082134" w:rsidSect="00082134">
      <w:headerReference w:type="default" r:id="rId16"/>
      <w:footerReference w:type="default" r:id="rId17"/>
      <w:headerReference w:type="first" r:id="rId18"/>
      <w:footerReference w:type="first" r:id="rId19"/>
      <w:pgSz w:w="11905" w:h="16837"/>
      <w:pgMar w:top="1418" w:right="1418" w:bottom="1418" w:left="1418" w:header="357" w:footer="79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SansMS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34" w:rsidRDefault="00082134">
    <w:pPr>
      <w:pStyle w:val="Footer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2012 / 2013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FILENAME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complements_html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2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sur </w:t>
    </w:r>
    <w:fldSimple w:instr=" NUMPAGES  \* ARABIC  \* MERGEFORMAT ">
      <w:r>
        <w:rPr>
          <w:rFonts w:ascii="Arial" w:hAnsi="Arial" w:cs="Arial"/>
          <w:noProof/>
          <w:sz w:val="20"/>
          <w:szCs w:val="20"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34" w:rsidRDefault="00082134">
    <w:pPr>
      <w:pStyle w:val="Footer"/>
      <w:pBdr>
        <w:top w:val="single" w:sz="4" w:space="4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sur </w:t>
    </w:r>
    <w:fldSimple w:instr=" NUMPAGES  \* ARABIC  \* MERGEFORMAT ">
      <w:r>
        <w:rPr>
          <w:rFonts w:ascii="Arial" w:hAnsi="Arial" w:cs="Arial"/>
          <w:noProof/>
          <w:sz w:val="20"/>
          <w:szCs w:val="2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082134" w:rsidRDefault="00082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34" w:rsidRDefault="00082134">
    <w:pPr>
      <w:pStyle w:val="Header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BTS SIO1ère année</w:t>
    </w:r>
    <w:r>
      <w:rPr>
        <w:rFonts w:ascii="Arial Narrow" w:hAnsi="Arial Narrow" w:cs="Arial Narrow"/>
      </w:rPr>
      <w:tab/>
    </w:r>
  </w:p>
  <w:p w:rsidR="00082134" w:rsidRDefault="00082134">
    <w:pPr>
      <w:pStyle w:val="Header"/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Lycée Charles de Foucauld - PARIS</w:t>
    </w:r>
  </w:p>
  <w:p w:rsidR="00082134" w:rsidRDefault="00082134">
    <w:pPr>
      <w:pStyle w:val="Header"/>
      <w:pBdr>
        <w:bottom w:val="single" w:sz="4" w:space="4" w:color="auto"/>
      </w:pBdr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Madame Escriva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134" w:rsidRDefault="00082134">
    <w:pPr>
      <w:pStyle w:val="Header"/>
      <w:tabs>
        <w:tab w:val="clear" w:pos="4536"/>
        <w:tab w:val="clear" w:pos="9072"/>
        <w:tab w:val="right" w:pos="7380"/>
      </w:tabs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BTS SIO1ère année</w:t>
    </w:r>
    <w:r>
      <w:rPr>
        <w:rFonts w:ascii="Arial Narrow" w:hAnsi="Arial Narrow" w:cs="Arial Narrow"/>
      </w:rPr>
      <w:tab/>
    </w:r>
    <w:r>
      <w:rPr>
        <w:rFonts w:ascii="Arial Narrow" w:hAnsi="Arial Narrow" w:cs="Arial Narrow"/>
        <w:b/>
        <w:bCs/>
      </w:rPr>
      <w:t>NOM :</w:t>
    </w:r>
    <w:r>
      <w:rPr>
        <w:rFonts w:ascii="Arial Narrow" w:hAnsi="Arial Narrow" w:cs="Arial Narrow"/>
      </w:rPr>
      <w:t xml:space="preserve"> </w:t>
    </w:r>
  </w:p>
  <w:p w:rsidR="00082134" w:rsidRDefault="00082134">
    <w:pPr>
      <w:pStyle w:val="Header"/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Lycée Charles de Foucauld - PARIS</w:t>
    </w:r>
  </w:p>
  <w:p w:rsidR="00082134" w:rsidRDefault="00082134">
    <w:pPr>
      <w:pStyle w:val="Header"/>
      <w:pBdr>
        <w:bottom w:val="single" w:sz="4" w:space="4" w:color="auto"/>
      </w:pBdr>
      <w:ind w:left="-540"/>
      <w:rPr>
        <w:rFonts w:ascii="Arial Narrow" w:hAnsi="Arial Narrow" w:cs="Arial Narrow"/>
      </w:rPr>
    </w:pPr>
    <w:r>
      <w:rPr>
        <w:rFonts w:ascii="Arial Narrow" w:hAnsi="Arial Narrow" w:cs="Arial Narrow"/>
      </w:rPr>
      <w:t>Madame Escriva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D9E6E0B6"/>
    <w:lvl w:ilvl="0">
      <w:start w:val="1"/>
      <w:numFmt w:val="upperRoman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auto"/>
      </w:rPr>
    </w:lvl>
  </w:abstractNum>
  <w:abstractNum w:abstractNumId="2">
    <w:nsid w:val="00000003"/>
    <w:multiLevelType w:val="singleLevel"/>
    <w:tmpl w:val="00000003"/>
    <w:name w:val="WW8Num6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/>
      </w:rPr>
    </w:lvl>
  </w:abstractNum>
  <w:abstractNum w:abstractNumId="3">
    <w:nsid w:val="00000004"/>
    <w:multiLevelType w:val="multi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4">
    <w:nsid w:val="035A4A1D"/>
    <w:multiLevelType w:val="hybridMultilevel"/>
    <w:tmpl w:val="DBD285E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4913F88"/>
    <w:multiLevelType w:val="hybridMultilevel"/>
    <w:tmpl w:val="23F4B9BE"/>
    <w:lvl w:ilvl="0" w:tplc="076C1D4E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59F07ED"/>
    <w:multiLevelType w:val="hybridMultilevel"/>
    <w:tmpl w:val="7C3C8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E4B3BF2"/>
    <w:multiLevelType w:val="hybridMultilevel"/>
    <w:tmpl w:val="ED28C410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2F8C55A9"/>
    <w:multiLevelType w:val="hybridMultilevel"/>
    <w:tmpl w:val="0318F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0C70C0F"/>
    <w:multiLevelType w:val="hybridMultilevel"/>
    <w:tmpl w:val="AE5A3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BFF2A75"/>
    <w:multiLevelType w:val="hybridMultilevel"/>
    <w:tmpl w:val="88B89164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52E14CC8"/>
    <w:multiLevelType w:val="hybridMultilevel"/>
    <w:tmpl w:val="ACBE8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39704F8"/>
    <w:multiLevelType w:val="hybridMultilevel"/>
    <w:tmpl w:val="7C507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B8420C0"/>
    <w:multiLevelType w:val="hybridMultilevel"/>
    <w:tmpl w:val="0A6E7336"/>
    <w:lvl w:ilvl="0" w:tplc="1532616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C35C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68E3F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530F58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FFCFC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0CB800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D56EDB2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705A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8A38C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E8C5C99"/>
    <w:multiLevelType w:val="hybridMultilevel"/>
    <w:tmpl w:val="0DCE1DEC"/>
    <w:lvl w:ilvl="0" w:tplc="C3C6FFC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643464EF"/>
    <w:multiLevelType w:val="hybridMultilevel"/>
    <w:tmpl w:val="C1A8E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68DC000A"/>
    <w:multiLevelType w:val="hybridMultilevel"/>
    <w:tmpl w:val="1F6CE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15"/>
  </w:num>
  <w:num w:numId="8">
    <w:abstractNumId w:val="16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4"/>
  </w:num>
  <w:num w:numId="15">
    <w:abstractNumId w:val="5"/>
  </w:num>
  <w:num w:numId="16">
    <w:abstractNumId w:val="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2134"/>
    <w:rsid w:val="00082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qFormat="1"/>
    <w:lsdException w:name="Intense Quote" w:semiHidden="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qFormat="1"/>
    <w:lsdException w:name="Intense Emphasis" w:semiHidden="0" w:qFormat="1"/>
    <w:lsdException w:name="Subtle Reference" w:semiHidden="0" w:qFormat="1"/>
    <w:lsdException w:name="Intense Reference" w:semiHidden="0" w:qFormat="1"/>
    <w:lsdException w:name="Book Title" w:semiHidden="0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rPr>
      <w:rFonts w:ascii="Calibri" w:hAnsi="Calibri"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numPr>
        <w:numId w:val="1"/>
      </w:numPr>
      <w:pBdr>
        <w:bottom w:val="single" w:sz="12" w:space="1" w:color="auto"/>
      </w:pBdr>
      <w:tabs>
        <w:tab w:val="clear" w:pos="360"/>
      </w:tabs>
      <w:spacing w:before="360" w:after="80"/>
      <w:ind w:left="357" w:hanging="357"/>
      <w:outlineLvl w:val="0"/>
    </w:pPr>
    <w:rPr>
      <w:rFonts w:ascii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clear" w:pos="720"/>
      </w:tabs>
      <w:spacing w:before="120" w:after="120"/>
      <w:outlineLvl w:val="1"/>
    </w:pPr>
    <w:rPr>
      <w:rFonts w:ascii="Cambria" w:hAnsi="Cambria" w:cs="Cambria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tabs>
        <w:tab w:val="clear" w:pos="1080"/>
      </w:tabs>
      <w:spacing w:before="240" w:after="60"/>
      <w:outlineLvl w:val="2"/>
    </w:pPr>
    <w:rPr>
      <w:rFonts w:ascii="Cambria" w:hAnsi="Cambria" w:cs="Cambria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pBdr>
        <w:bottom w:val="single" w:sz="4" w:space="2" w:color="auto"/>
      </w:pBdr>
      <w:spacing w:before="200" w:after="80"/>
      <w:outlineLvl w:val="3"/>
    </w:pPr>
    <w:rPr>
      <w:rFonts w:ascii="Cambria" w:hAnsi="Cambria" w:cs="Cambria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00" w:after="80"/>
      <w:outlineLvl w:val="4"/>
    </w:pPr>
    <w:rPr>
      <w:rFonts w:ascii="Cambria" w:hAnsi="Cambria" w:cs="Cambria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80" w:after="100"/>
      <w:outlineLvl w:val="5"/>
    </w:pPr>
    <w:rPr>
      <w:rFonts w:ascii="Cambria" w:hAnsi="Cambria" w:cs="Cambria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pPr>
      <w:spacing w:before="320" w:after="100"/>
      <w:outlineLvl w:val="6"/>
    </w:pPr>
    <w:rPr>
      <w:rFonts w:ascii="Cambria" w:hAnsi="Cambria" w:cs="Cambria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spacing w:before="320" w:after="100"/>
      <w:outlineLvl w:val="7"/>
    </w:pPr>
    <w:rPr>
      <w:rFonts w:ascii="Cambria" w:hAnsi="Cambria" w:cs="Cambria"/>
      <w:b/>
      <w:bCs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spacing w:before="320" w:after="100"/>
      <w:outlineLvl w:val="8"/>
    </w:pPr>
    <w:rPr>
      <w:rFonts w:ascii="Cambria" w:hAnsi="Cambria" w:cs="Cambria"/>
      <w:i/>
      <w:iCs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hAnsi="Cambria" w:cs="Cambria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hAnsi="Cambria" w:cs="Cambria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hAnsi="Cambria" w:cs="Cambria"/>
      <w:i/>
      <w:iCs/>
      <w:color w:val="auto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mbria" w:hAnsi="Cambria" w:cs="Cambria"/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hAnsi="Cambria" w:cs="Cambria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Cambria" w:hAnsi="Cambria" w:cs="Cambria"/>
      <w:b/>
      <w:bCs/>
      <w:color w:val="auto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Pr>
      <w:rFonts w:ascii="Cambria" w:hAnsi="Cambria" w:cs="Cambria"/>
      <w:b/>
      <w:bCs/>
      <w:i/>
      <w:iCs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Pr>
      <w:rFonts w:ascii="Cambria" w:hAnsi="Cambria" w:cs="Cambria"/>
      <w:i/>
      <w:iCs/>
      <w:color w:val="auto"/>
      <w:sz w:val="20"/>
      <w:szCs w:val="20"/>
    </w:rPr>
  </w:style>
  <w:style w:type="character" w:customStyle="1" w:styleId="WW8Num1z0">
    <w:name w:val="WW8Num1z0"/>
    <w:uiPriority w:val="99"/>
    <w:rPr>
      <w:rFonts w:ascii="Symbol" w:hAnsi="Symbol" w:cs="Symbol"/>
      <w:color w:val="auto"/>
    </w:rPr>
  </w:style>
  <w:style w:type="character" w:customStyle="1" w:styleId="WW8Num1z1">
    <w:name w:val="WW8Num1z1"/>
    <w:uiPriority w:val="99"/>
    <w:rPr>
      <w:rFonts w:ascii="Courier New" w:hAnsi="Courier New" w:cs="Courier New"/>
    </w:rPr>
  </w:style>
  <w:style w:type="character" w:customStyle="1" w:styleId="WW8Num1z2">
    <w:name w:val="WW8Num1z2"/>
    <w:uiPriority w:val="99"/>
    <w:rPr>
      <w:rFonts w:ascii="Wingdings" w:hAnsi="Wingdings" w:cs="Wingdings"/>
    </w:rPr>
  </w:style>
  <w:style w:type="character" w:customStyle="1" w:styleId="WW8Num1z3">
    <w:name w:val="WW8Num1z3"/>
    <w:uiPriority w:val="99"/>
    <w:rPr>
      <w:rFonts w:ascii="Symbol" w:hAnsi="Symbol" w:cs="Symbol"/>
    </w:rPr>
  </w:style>
  <w:style w:type="character" w:customStyle="1" w:styleId="WW8Num3z0">
    <w:name w:val="WW8Num3z0"/>
    <w:uiPriority w:val="99"/>
    <w:rPr>
      <w:rFonts w:ascii="Symbol" w:hAnsi="Symbol" w:cs="Symbol"/>
      <w:color w:val="auto"/>
    </w:rPr>
  </w:style>
  <w:style w:type="character" w:customStyle="1" w:styleId="WW8Num3z1">
    <w:name w:val="WW8Num3z1"/>
    <w:uiPriority w:val="99"/>
    <w:rPr>
      <w:rFonts w:ascii="Courier New" w:hAnsi="Courier New" w:cs="Courier New"/>
    </w:rPr>
  </w:style>
  <w:style w:type="character" w:customStyle="1" w:styleId="WW8Num3z2">
    <w:name w:val="WW8Num3z2"/>
    <w:uiPriority w:val="99"/>
    <w:rPr>
      <w:rFonts w:ascii="Wingdings" w:hAnsi="Wingdings" w:cs="Wingdings"/>
    </w:rPr>
  </w:style>
  <w:style w:type="character" w:customStyle="1" w:styleId="WW8Num3z3">
    <w:name w:val="WW8Num3z3"/>
    <w:uiPriority w:val="99"/>
    <w:rPr>
      <w:rFonts w:ascii="Symbol" w:hAnsi="Symbol" w:cs="Symbol"/>
    </w:rPr>
  </w:style>
  <w:style w:type="character" w:customStyle="1" w:styleId="WW8Num4z0">
    <w:name w:val="WW8Num4z0"/>
    <w:uiPriority w:val="99"/>
    <w:rPr>
      <w:rFonts w:ascii="Symbol" w:hAnsi="Symbol" w:cs="Symbol"/>
      <w:color w:val="auto"/>
    </w:rPr>
  </w:style>
  <w:style w:type="character" w:customStyle="1" w:styleId="WW8Num4z1">
    <w:name w:val="WW8Num4z1"/>
    <w:uiPriority w:val="99"/>
    <w:rPr>
      <w:rFonts w:ascii="Courier New" w:hAnsi="Courier New" w:cs="Courier New"/>
    </w:rPr>
  </w:style>
  <w:style w:type="character" w:customStyle="1" w:styleId="WW8Num4z2">
    <w:name w:val="WW8Num4z2"/>
    <w:uiPriority w:val="99"/>
    <w:rPr>
      <w:rFonts w:ascii="Wingdings" w:hAnsi="Wingdings" w:cs="Wingdings"/>
    </w:rPr>
  </w:style>
  <w:style w:type="character" w:customStyle="1" w:styleId="WW8Num4z3">
    <w:name w:val="WW8Num4z3"/>
    <w:uiPriority w:val="99"/>
    <w:rPr>
      <w:rFonts w:ascii="Symbol" w:hAnsi="Symbol" w:cs="Symbol"/>
    </w:rPr>
  </w:style>
  <w:style w:type="character" w:customStyle="1" w:styleId="WW8Num5z0">
    <w:name w:val="WW8Num5z0"/>
    <w:uiPriority w:val="99"/>
    <w:rPr>
      <w:rFonts w:ascii="Symbol" w:hAnsi="Symbol" w:cs="Symbol"/>
      <w:color w:val="auto"/>
    </w:rPr>
  </w:style>
  <w:style w:type="character" w:customStyle="1" w:styleId="WW8Num5z1">
    <w:name w:val="WW8Num5z1"/>
    <w:uiPriority w:val="99"/>
    <w:rPr>
      <w:rFonts w:ascii="Courier New" w:hAnsi="Courier New" w:cs="Courier New"/>
    </w:rPr>
  </w:style>
  <w:style w:type="character" w:customStyle="1" w:styleId="WW8Num5z2">
    <w:name w:val="WW8Num5z2"/>
    <w:uiPriority w:val="99"/>
    <w:rPr>
      <w:rFonts w:ascii="Wingdings" w:hAnsi="Wingdings" w:cs="Wingdings"/>
    </w:rPr>
  </w:style>
  <w:style w:type="character" w:customStyle="1" w:styleId="WW8Num5z3">
    <w:name w:val="WW8Num5z3"/>
    <w:uiPriority w:val="99"/>
    <w:rPr>
      <w:rFonts w:ascii="Symbol" w:hAnsi="Symbol" w:cs="Symbol"/>
    </w:rPr>
  </w:style>
  <w:style w:type="character" w:customStyle="1" w:styleId="WW8Num6z0">
    <w:name w:val="WW8Num6z0"/>
    <w:uiPriority w:val="99"/>
    <w:rPr>
      <w:rFonts w:ascii="Courier New" w:hAnsi="Courier New" w:cs="Courier New"/>
    </w:rPr>
  </w:style>
  <w:style w:type="character" w:customStyle="1" w:styleId="WW8Num6z2">
    <w:name w:val="WW8Num6z2"/>
    <w:uiPriority w:val="99"/>
    <w:rPr>
      <w:rFonts w:ascii="Wingdings" w:hAnsi="Wingdings" w:cs="Wingdings"/>
    </w:rPr>
  </w:style>
  <w:style w:type="character" w:customStyle="1" w:styleId="WW8Num6z3">
    <w:name w:val="WW8Num6z3"/>
    <w:uiPriority w:val="99"/>
    <w:rPr>
      <w:rFonts w:ascii="Symbol" w:hAnsi="Symbol" w:cs="Symbol"/>
    </w:rPr>
  </w:style>
  <w:style w:type="character" w:customStyle="1" w:styleId="WW8Num7z0">
    <w:name w:val="WW8Num7z0"/>
    <w:uiPriority w:val="99"/>
    <w:rPr>
      <w:rFonts w:ascii="Symbol" w:hAnsi="Symbol" w:cs="Symbol"/>
      <w:color w:val="auto"/>
    </w:rPr>
  </w:style>
  <w:style w:type="character" w:customStyle="1" w:styleId="WW8Num7z1">
    <w:name w:val="WW8Num7z1"/>
    <w:uiPriority w:val="99"/>
    <w:rPr>
      <w:rFonts w:ascii="Courier New" w:hAnsi="Courier New" w:cs="Courier New"/>
    </w:rPr>
  </w:style>
  <w:style w:type="character" w:customStyle="1" w:styleId="WW8Num7z2">
    <w:name w:val="WW8Num7z2"/>
    <w:uiPriority w:val="99"/>
    <w:rPr>
      <w:rFonts w:ascii="Wingdings" w:hAnsi="Wingdings" w:cs="Wingdings"/>
    </w:rPr>
  </w:style>
  <w:style w:type="character" w:customStyle="1" w:styleId="WW8Num7z3">
    <w:name w:val="WW8Num7z3"/>
    <w:uiPriority w:val="99"/>
    <w:rPr>
      <w:rFonts w:ascii="Symbol" w:hAnsi="Symbol" w:cs="Symbol"/>
    </w:rPr>
  </w:style>
  <w:style w:type="character" w:customStyle="1" w:styleId="WW8Num8z0">
    <w:name w:val="WW8Num8z0"/>
    <w:uiPriority w:val="99"/>
    <w:rPr>
      <w:rFonts w:ascii="Symbol" w:hAnsi="Symbol" w:cs="Symbol"/>
      <w:color w:val="auto"/>
    </w:rPr>
  </w:style>
  <w:style w:type="character" w:customStyle="1" w:styleId="WW8Num8z1">
    <w:name w:val="WW8Num8z1"/>
    <w:uiPriority w:val="99"/>
    <w:rPr>
      <w:rFonts w:ascii="Courier New" w:hAnsi="Courier New" w:cs="Courier New"/>
    </w:rPr>
  </w:style>
  <w:style w:type="character" w:customStyle="1" w:styleId="WW8Num8z2">
    <w:name w:val="WW8Num8z2"/>
    <w:uiPriority w:val="99"/>
    <w:rPr>
      <w:rFonts w:ascii="Wingdings" w:hAnsi="Wingdings" w:cs="Wingdings"/>
    </w:rPr>
  </w:style>
  <w:style w:type="character" w:customStyle="1" w:styleId="WW8Num8z3">
    <w:name w:val="WW8Num8z3"/>
    <w:uiPriority w:val="99"/>
    <w:rPr>
      <w:rFonts w:ascii="Symbol" w:hAnsi="Symbol" w:cs="Symbol"/>
    </w:rPr>
  </w:style>
  <w:style w:type="character" w:customStyle="1" w:styleId="WW8Num9z0">
    <w:name w:val="WW8Num9z0"/>
    <w:uiPriority w:val="99"/>
    <w:rPr>
      <w:rFonts w:ascii="Symbol" w:hAnsi="Symbol" w:cs="Symbol"/>
      <w:color w:val="auto"/>
    </w:rPr>
  </w:style>
  <w:style w:type="character" w:customStyle="1" w:styleId="WW8Num9z1">
    <w:name w:val="WW8Num9z1"/>
    <w:uiPriority w:val="99"/>
    <w:rPr>
      <w:rFonts w:ascii="Courier New" w:hAnsi="Courier New" w:cs="Courier New"/>
    </w:rPr>
  </w:style>
  <w:style w:type="character" w:customStyle="1" w:styleId="WW8Num9z2">
    <w:name w:val="WW8Num9z2"/>
    <w:uiPriority w:val="99"/>
    <w:rPr>
      <w:rFonts w:ascii="Wingdings" w:hAnsi="Wingdings" w:cs="Wingdings"/>
    </w:rPr>
  </w:style>
  <w:style w:type="character" w:customStyle="1" w:styleId="WW8Num9z3">
    <w:name w:val="WW8Num9z3"/>
    <w:uiPriority w:val="99"/>
    <w:rPr>
      <w:rFonts w:ascii="Symbol" w:hAnsi="Symbol" w:cs="Symbol"/>
    </w:rPr>
  </w:style>
  <w:style w:type="character" w:customStyle="1" w:styleId="WW8Num10z0">
    <w:name w:val="WW8Num10z0"/>
    <w:uiPriority w:val="99"/>
    <w:rPr>
      <w:rFonts w:ascii="Symbol" w:hAnsi="Symbol" w:cs="Symbol"/>
      <w:color w:val="auto"/>
    </w:rPr>
  </w:style>
  <w:style w:type="character" w:customStyle="1" w:styleId="WW8Num10z2">
    <w:name w:val="WW8Num10z2"/>
    <w:uiPriority w:val="99"/>
    <w:rPr>
      <w:rFonts w:ascii="Wingdings" w:hAnsi="Wingdings" w:cs="Wingdings"/>
    </w:rPr>
  </w:style>
  <w:style w:type="character" w:customStyle="1" w:styleId="WW8Num10z3">
    <w:name w:val="WW8Num10z3"/>
    <w:uiPriority w:val="99"/>
    <w:rPr>
      <w:rFonts w:ascii="Symbol" w:hAnsi="Symbol" w:cs="Symbol"/>
    </w:rPr>
  </w:style>
  <w:style w:type="character" w:customStyle="1" w:styleId="WW8Num10z4">
    <w:name w:val="WW8Num10z4"/>
    <w:uiPriority w:val="99"/>
    <w:rPr>
      <w:rFonts w:ascii="Courier New" w:hAnsi="Courier New" w:cs="Courier New"/>
    </w:rPr>
  </w:style>
  <w:style w:type="character" w:customStyle="1" w:styleId="WW8Num12z0">
    <w:name w:val="WW8Num12z0"/>
    <w:uiPriority w:val="99"/>
    <w:rPr>
      <w:rFonts w:ascii="Symbol" w:hAnsi="Symbol" w:cs="Symbol"/>
      <w:color w:val="auto"/>
    </w:rPr>
  </w:style>
  <w:style w:type="character" w:customStyle="1" w:styleId="WW8Num12z1">
    <w:name w:val="WW8Num12z1"/>
    <w:uiPriority w:val="99"/>
    <w:rPr>
      <w:rFonts w:ascii="Courier New" w:hAnsi="Courier New" w:cs="Courier New"/>
    </w:rPr>
  </w:style>
  <w:style w:type="character" w:customStyle="1" w:styleId="WW8Num12z2">
    <w:name w:val="WW8Num12z2"/>
    <w:uiPriority w:val="99"/>
    <w:rPr>
      <w:rFonts w:ascii="Wingdings" w:hAnsi="Wingdings" w:cs="Wingdings"/>
    </w:rPr>
  </w:style>
  <w:style w:type="character" w:customStyle="1" w:styleId="WW8Num12z3">
    <w:name w:val="WW8Num12z3"/>
    <w:uiPriority w:val="99"/>
    <w:rPr>
      <w:rFonts w:ascii="Symbol" w:hAnsi="Symbol" w:cs="Symbol"/>
    </w:rPr>
  </w:style>
  <w:style w:type="character" w:customStyle="1" w:styleId="WW8Num13z0">
    <w:name w:val="WW8Num13z0"/>
    <w:uiPriority w:val="99"/>
    <w:rPr>
      <w:rFonts w:ascii="Symbol" w:hAnsi="Symbol" w:cs="Symbol"/>
      <w:color w:val="auto"/>
    </w:rPr>
  </w:style>
  <w:style w:type="character" w:customStyle="1" w:styleId="WW8Num13z1">
    <w:name w:val="WW8Num13z1"/>
    <w:uiPriority w:val="99"/>
    <w:rPr>
      <w:rFonts w:ascii="Courier New" w:hAnsi="Courier New" w:cs="Courier New"/>
    </w:rPr>
  </w:style>
  <w:style w:type="character" w:customStyle="1" w:styleId="WW8Num13z2">
    <w:name w:val="WW8Num13z2"/>
    <w:uiPriority w:val="99"/>
    <w:rPr>
      <w:rFonts w:ascii="Wingdings" w:hAnsi="Wingdings" w:cs="Wingdings"/>
    </w:rPr>
  </w:style>
  <w:style w:type="character" w:customStyle="1" w:styleId="WW8Num13z3">
    <w:name w:val="WW8Num13z3"/>
    <w:uiPriority w:val="99"/>
    <w:rPr>
      <w:rFonts w:ascii="Symbol" w:hAnsi="Symbol" w:cs="Symbol"/>
    </w:rPr>
  </w:style>
  <w:style w:type="character" w:customStyle="1" w:styleId="WW8Num14z0">
    <w:name w:val="WW8Num14z0"/>
    <w:uiPriority w:val="99"/>
    <w:rPr>
      <w:rFonts w:ascii="Symbol" w:hAnsi="Symbol" w:cs="Symbol"/>
    </w:rPr>
  </w:style>
  <w:style w:type="character" w:customStyle="1" w:styleId="WW8Num14z1">
    <w:name w:val="WW8Num14z1"/>
    <w:uiPriority w:val="99"/>
    <w:rPr>
      <w:rFonts w:ascii="Courier New" w:hAnsi="Courier New" w:cs="Courier New"/>
    </w:rPr>
  </w:style>
  <w:style w:type="character" w:customStyle="1" w:styleId="WW8Num14z2">
    <w:name w:val="WW8Num14z2"/>
    <w:uiPriority w:val="99"/>
    <w:rPr>
      <w:rFonts w:ascii="Wingdings" w:hAnsi="Wingdings" w:cs="Wingdings"/>
    </w:rPr>
  </w:style>
  <w:style w:type="character" w:customStyle="1" w:styleId="WW8Num15z0">
    <w:name w:val="WW8Num15z0"/>
    <w:uiPriority w:val="99"/>
    <w:rPr>
      <w:rFonts w:ascii="Symbol" w:hAnsi="Symbol" w:cs="Symbol"/>
      <w:color w:val="auto"/>
    </w:rPr>
  </w:style>
  <w:style w:type="character" w:customStyle="1" w:styleId="WW8Num15z1">
    <w:name w:val="WW8Num15z1"/>
    <w:uiPriority w:val="99"/>
    <w:rPr>
      <w:rFonts w:ascii="Courier New" w:hAnsi="Courier New" w:cs="Courier New"/>
    </w:rPr>
  </w:style>
  <w:style w:type="character" w:customStyle="1" w:styleId="WW8Num15z2">
    <w:name w:val="WW8Num15z2"/>
    <w:uiPriority w:val="99"/>
    <w:rPr>
      <w:rFonts w:ascii="Wingdings" w:hAnsi="Wingdings" w:cs="Wingdings"/>
    </w:rPr>
  </w:style>
  <w:style w:type="character" w:customStyle="1" w:styleId="WW8Num15z3">
    <w:name w:val="WW8Num15z3"/>
    <w:uiPriority w:val="99"/>
    <w:rPr>
      <w:rFonts w:ascii="Symbol" w:hAnsi="Symbol" w:cs="Symbol"/>
    </w:rPr>
  </w:style>
  <w:style w:type="character" w:customStyle="1" w:styleId="Policepardfaut1">
    <w:name w:val="Police par défaut1"/>
    <w:uiPriority w:val="99"/>
  </w:style>
  <w:style w:type="character" w:styleId="PageNumber">
    <w:name w:val="page number"/>
    <w:basedOn w:val="Policepardfaut1"/>
    <w:uiPriority w:val="99"/>
    <w:rPr>
      <w:rFonts w:ascii="Times New Roman" w:hAnsi="Times New Roman" w:cs="Times New Roman"/>
    </w:rPr>
  </w:style>
  <w:style w:type="character" w:customStyle="1" w:styleId="chapitreCar">
    <w:name w:val="chapitre Car"/>
    <w:basedOn w:val="Policepardfaut1"/>
    <w:uiPriority w:val="99"/>
    <w:rPr>
      <w:rFonts w:ascii="Comic Sans MS" w:hAnsi="Comic Sans MS" w:cs="Comic Sans MS"/>
      <w:sz w:val="24"/>
      <w:szCs w:val="24"/>
      <w:lang w:val="fr-FR" w:eastAsia="ar-SA" w:bidi="ar-SA"/>
    </w:rPr>
  </w:style>
  <w:style w:type="character" w:customStyle="1" w:styleId="questionCarCarCar">
    <w:name w:val="question Car Car Car"/>
    <w:basedOn w:val="Policepardfaut1"/>
    <w:uiPriority w:val="99"/>
    <w:rPr>
      <w:rFonts w:ascii="Arial Narrow" w:hAnsi="Arial Narrow" w:cs="Arial Narrow"/>
      <w:sz w:val="24"/>
      <w:szCs w:val="24"/>
      <w:lang w:val="fr-FR" w:eastAsia="ar-SA" w:bidi="ar-SA"/>
    </w:rPr>
  </w:style>
  <w:style w:type="character" w:styleId="Hyperlink">
    <w:name w:val="Hyperlink"/>
    <w:basedOn w:val="Policepardfaut1"/>
    <w:uiPriority w:val="99"/>
    <w:rPr>
      <w:rFonts w:ascii="Times New Roman" w:hAnsi="Times New Roman" w:cs="Times New Roman"/>
      <w:color w:val="0000FF"/>
      <w:u w:val="single"/>
    </w:rPr>
  </w:style>
  <w:style w:type="character" w:customStyle="1" w:styleId="Caractresdenumrotation">
    <w:name w:val="Caractères de numérotation"/>
    <w:uiPriority w:val="99"/>
  </w:style>
  <w:style w:type="paragraph" w:customStyle="1" w:styleId="Titre1">
    <w:name w:val="Titre1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82134"/>
    <w:rPr>
      <w:rFonts w:ascii="Calibri" w:hAnsi="Calibri" w:cs="Calibri"/>
      <w:lang w:eastAsia="en-US"/>
    </w:rPr>
  </w:style>
  <w:style w:type="paragraph" w:styleId="List">
    <w:name w:val="List"/>
    <w:basedOn w:val="BodyText"/>
    <w:uiPriority w:val="99"/>
  </w:style>
  <w:style w:type="paragraph" w:customStyle="1" w:styleId="Lgende1">
    <w:name w:val="Légende1"/>
    <w:basedOn w:val="Normal"/>
    <w:uiPriority w:val="9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Rpertoire">
    <w:name w:val="Répertoire"/>
    <w:basedOn w:val="Normal"/>
    <w:uiPriority w:val="99"/>
    <w:pPr>
      <w:suppressLineNumbers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2"/>
      <w:szCs w:val="22"/>
      <w:lang w:val="en-US" w:eastAsia="en-US"/>
    </w:rPr>
  </w:style>
  <w:style w:type="paragraph" w:customStyle="1" w:styleId="chapitre">
    <w:name w:val="chapitre"/>
    <w:next w:val="Heading1"/>
    <w:uiPriority w:val="99"/>
    <w:pPr>
      <w:suppressAutoHyphens/>
      <w:spacing w:before="120" w:after="120" w:line="360" w:lineRule="auto"/>
      <w:ind w:left="1418" w:right="1418"/>
      <w:jc w:val="center"/>
    </w:pPr>
    <w:rPr>
      <w:rFonts w:ascii="Comic Sans MS" w:hAnsi="Comic Sans MS" w:cs="Comic Sans MS"/>
      <w:sz w:val="36"/>
      <w:szCs w:val="36"/>
      <w:lang w:eastAsia="ar-SA"/>
    </w:rPr>
  </w:style>
  <w:style w:type="paragraph" w:customStyle="1" w:styleId="listesperso">
    <w:name w:val="listesperso"/>
    <w:uiPriority w:val="99"/>
    <w:pPr>
      <w:suppressAutoHyphens/>
      <w:autoSpaceDE w:val="0"/>
      <w:spacing w:before="60"/>
    </w:pPr>
    <w:rPr>
      <w:rFonts w:ascii="Calibri" w:hAnsi="Calibri"/>
      <w:lang w:eastAsia="ar-SA"/>
    </w:rPr>
  </w:style>
  <w:style w:type="paragraph" w:customStyle="1" w:styleId="expliquez">
    <w:name w:val="expliquez"/>
    <w:basedOn w:val="Normal"/>
    <w:uiPriority w:val="99"/>
    <w:pPr>
      <w:pBdr>
        <w:left w:val="single" w:sz="8" w:space="4" w:color="000000"/>
      </w:pBdr>
      <w:autoSpaceDE w:val="0"/>
    </w:pPr>
    <w:rPr>
      <w:rFonts w:ascii="Arial" w:hAnsi="Arial" w:cs="Arial"/>
      <w:i/>
      <w:iCs/>
    </w:rPr>
  </w:style>
  <w:style w:type="paragraph" w:customStyle="1" w:styleId="questionCarCar">
    <w:name w:val="question Car Car"/>
    <w:next w:val="Normal"/>
    <w:uiPriority w:val="99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hAnsi="Arial Narrow" w:cs="Arial Narrow"/>
      <w:sz w:val="24"/>
      <w:szCs w:val="24"/>
      <w:lang w:eastAsia="ar-SA"/>
    </w:rPr>
  </w:style>
  <w:style w:type="paragraph" w:customStyle="1" w:styleId="question">
    <w:name w:val="question"/>
    <w:next w:val="Normal"/>
    <w:uiPriority w:val="99"/>
    <w:pPr>
      <w:pBdr>
        <w:left w:val="single" w:sz="8" w:space="4" w:color="000000"/>
      </w:pBdr>
      <w:suppressAutoHyphens/>
      <w:spacing w:before="120" w:after="240"/>
      <w:ind w:firstLine="360"/>
      <w:jc w:val="both"/>
    </w:pPr>
    <w:rPr>
      <w:rFonts w:ascii="Arial Narrow" w:hAnsi="Arial Narrow" w:cs="Arial Narrow"/>
      <w:sz w:val="24"/>
      <w:szCs w:val="24"/>
      <w:lang w:eastAsia="ar-SA"/>
    </w:rPr>
  </w:style>
  <w:style w:type="paragraph" w:customStyle="1" w:styleId="StylelistespersoComplexe9pt">
    <w:name w:val="Style listesperso + (Complexe) 9 pt"/>
    <w:basedOn w:val="Normal"/>
    <w:uiPriority w:val="99"/>
    <w:pPr>
      <w:tabs>
        <w:tab w:val="num" w:pos="397"/>
      </w:tabs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34"/>
    <w:rPr>
      <w:rFonts w:ascii="Times New Roman" w:hAnsi="Times New Roman" w:cs="Times New Roman"/>
      <w:sz w:val="0"/>
      <w:szCs w:val="0"/>
      <w:lang w:eastAsia="en-US"/>
    </w:rPr>
  </w:style>
  <w:style w:type="paragraph" w:customStyle="1" w:styleId="Contenudetableau">
    <w:name w:val="Contenu de tableau"/>
    <w:basedOn w:val="Normal"/>
    <w:uiPriority w:val="99"/>
    <w:pPr>
      <w:suppressLineNumbers/>
    </w:pPr>
  </w:style>
  <w:style w:type="paragraph" w:customStyle="1" w:styleId="Titredetableau">
    <w:name w:val="Titre de tableau"/>
    <w:basedOn w:val="Contenudetableau"/>
    <w:uiPriority w:val="99"/>
    <w:pPr>
      <w:jc w:val="center"/>
    </w:pPr>
    <w:rPr>
      <w:b/>
      <w:bCs/>
    </w:rPr>
  </w:style>
  <w:style w:type="paragraph" w:styleId="Caption">
    <w:name w:val="caption"/>
    <w:basedOn w:val="Normal"/>
    <w:next w:val="Normal"/>
    <w:uiPriority w:val="99"/>
    <w:qFormat/>
    <w:rPr>
      <w:b/>
      <w:bCs/>
      <w:sz w:val="18"/>
      <w:szCs w:val="18"/>
    </w:rPr>
  </w:style>
  <w:style w:type="paragraph" w:styleId="Title">
    <w:name w:val="Title"/>
    <w:basedOn w:val="chapitre"/>
    <w:next w:val="Normal"/>
    <w:link w:val="TitleChar"/>
    <w:uiPriority w:val="99"/>
    <w:qFormat/>
    <w:pPr>
      <w:ind w:left="0" w:right="70"/>
    </w:pPr>
  </w:style>
  <w:style w:type="character" w:customStyle="1" w:styleId="TitleChar">
    <w:name w:val="Title Char"/>
    <w:basedOn w:val="DefaultParagraphFont"/>
    <w:link w:val="Title"/>
    <w:uiPriority w:val="99"/>
    <w:rPr>
      <w:rFonts w:ascii="Comic Sans MS" w:eastAsia="Times New Roman" w:hAnsi="Comic Sans MS" w:cs="Comic Sans MS"/>
      <w:sz w:val="24"/>
      <w:szCs w:val="24"/>
      <w:lang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Pr>
      <w:rFonts w:ascii="Calibri" w:hAnsi="Calibri" w:cs="Calibri"/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spacing w:val="0"/>
    </w:rPr>
  </w:style>
  <w:style w:type="character" w:styleId="Emphasis">
    <w:name w:val="Emphasis"/>
    <w:basedOn w:val="DefaultParagraphFont"/>
    <w:uiPriority w:val="99"/>
    <w:qFormat/>
    <w:rPr>
      <w:b/>
      <w:bCs/>
      <w:i/>
      <w:iCs/>
      <w:color w:val="auto"/>
    </w:rPr>
  </w:style>
  <w:style w:type="paragraph" w:styleId="NoSpacing">
    <w:name w:val="No Spacing"/>
    <w:basedOn w:val="Normal"/>
    <w:uiPriority w:val="99"/>
    <w:qFormat/>
  </w:style>
  <w:style w:type="character" w:customStyle="1" w:styleId="NoSpacingChar">
    <w:name w:val="No Spacing Char"/>
    <w:basedOn w:val="DefaultParagraphFont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Pr>
      <w:rFonts w:ascii="Cambria" w:hAnsi="Cambria" w:cs="Cambria"/>
      <w:i/>
      <w:iCs/>
    </w:rPr>
  </w:style>
  <w:style w:type="character" w:customStyle="1" w:styleId="QuoteChar">
    <w:name w:val="Quote Char"/>
    <w:basedOn w:val="DefaultParagraphFont"/>
    <w:link w:val="Quote"/>
    <w:uiPriority w:val="99"/>
    <w:rPr>
      <w:rFonts w:ascii="Cambria" w:hAnsi="Cambria" w:cs="Cambria"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99"/>
    <w:qFormat/>
    <w:pPr>
      <w:pBdr>
        <w:top w:val="single" w:sz="12" w:space="10" w:color="auto"/>
        <w:left w:val="single" w:sz="36" w:space="4" w:color="auto"/>
        <w:bottom w:val="single" w:sz="24" w:space="10" w:color="auto"/>
        <w:right w:val="single" w:sz="36" w:space="4" w:color="auto"/>
      </w:pBdr>
      <w:spacing w:before="320" w:after="320" w:line="300" w:lineRule="auto"/>
      <w:ind w:left="1440" w:right="1440"/>
    </w:pPr>
    <w:rPr>
      <w:rFonts w:ascii="Cambria" w:hAnsi="Cambria" w:cs="Cambria"/>
      <w:i/>
      <w:iCs/>
      <w:color w:val="FFFFF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Pr>
      <w:rFonts w:ascii="Cambria" w:hAnsi="Cambria" w:cs="Cambria"/>
      <w:i/>
      <w:iCs/>
      <w:color w:val="FFFFFF"/>
      <w:sz w:val="24"/>
      <w:szCs w:val="24"/>
      <w:shd w:val="clear" w:color="auto" w:fill="auto"/>
    </w:rPr>
  </w:style>
  <w:style w:type="character" w:styleId="SubtleEmphasis">
    <w:name w:val="Subtle Emphasis"/>
    <w:basedOn w:val="DefaultParagraphFont"/>
    <w:uiPriority w:val="9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99"/>
    <w:qFormat/>
    <w:rPr>
      <w:b/>
      <w:bCs/>
      <w:i/>
      <w:iCs/>
      <w:color w:val="auto"/>
      <w:sz w:val="22"/>
      <w:szCs w:val="22"/>
    </w:rPr>
  </w:style>
  <w:style w:type="character" w:styleId="SubtleReference">
    <w:name w:val="Subtle Reference"/>
    <w:basedOn w:val="DefaultParagraphFont"/>
    <w:uiPriority w:val="99"/>
    <w:qFormat/>
    <w:rPr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Pr>
      <w:rFonts w:ascii="Times New Roman" w:hAnsi="Times New Roman" w:cs="Times New Roman"/>
      <w:b/>
      <w:bCs/>
      <w:color w:val="auto"/>
      <w:u w:val="single"/>
    </w:rPr>
  </w:style>
  <w:style w:type="character" w:styleId="BookTitle">
    <w:name w:val="Book Title"/>
    <w:basedOn w:val="DefaultParagraphFont"/>
    <w:uiPriority w:val="99"/>
    <w:qFormat/>
    <w:rPr>
      <w:rFonts w:ascii="Cambria" w:hAnsi="Cambria" w:cs="Cambria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99"/>
    <w:qFormat/>
    <w:pPr>
      <w:outlineLvl w:val="9"/>
    </w:pPr>
  </w:style>
  <w:style w:type="character" w:customStyle="1" w:styleId="nonmasqu">
    <w:name w:val="non masqué"/>
    <w:basedOn w:val="Policepardfaut1"/>
    <w:uiPriority w:val="99"/>
    <w:rPr>
      <w:rFonts w:ascii="Times New Roman" w:hAnsi="Times New Roman" w:cs="Times New Roman"/>
      <w:color w:val="auto"/>
    </w:rPr>
  </w:style>
  <w:style w:type="paragraph" w:customStyle="1" w:styleId="avous">
    <w:name w:val="a_vous"/>
    <w:uiPriority w:val="99"/>
    <w:pPr>
      <w:pBdr>
        <w:left w:val="double" w:sz="4" w:space="4" w:color="auto"/>
      </w:pBdr>
    </w:pPr>
    <w:rPr>
      <w:rFonts w:ascii="Palatino Linotype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siteduzero.com/tutoriel-3-13596-les-formulaires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iteduzero.com/tutoriel-3-13584-les-tableau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cyberzoide.developpez.com/html/table.php3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siteduzero.com/tutoriel-3-33971-aligner-ses-formulaires-sans-tablea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165</TotalTime>
  <Pages>4</Pages>
  <Words>0</Words>
  <Characters>0</Characters>
  <Application>Microsoft Office Outlook</Application>
  <DocSecurity>0</DocSecurity>
  <Lines>0</Lines>
  <Paragraphs>0</Paragraphs>
  <ScaleCrop>false</ScaleCrop>
  <Company>Lycée Saint Gabriel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des chapitres</dc:title>
  <dc:subject/>
  <dc:creator>AEscriva</dc:creator>
  <cp:keywords/>
  <dc:description/>
  <cp:lastModifiedBy>Agnès</cp:lastModifiedBy>
  <cp:revision>10</cp:revision>
  <cp:lastPrinted>2012-01-12T08:23:00Z</cp:lastPrinted>
  <dcterms:created xsi:type="dcterms:W3CDTF">2012-01-10T13:19:00Z</dcterms:created>
  <dcterms:modified xsi:type="dcterms:W3CDTF">2012-10-31T14:51:00Z</dcterms:modified>
</cp:coreProperties>
</file>